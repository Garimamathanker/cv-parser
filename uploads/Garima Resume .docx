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55739"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u w:val="single"/>
          <w:lang w:eastAsia="en-GB"/>
        </w:rPr>
        <w:t>RESUME</w:t>
      </w:r>
    </w:p>
    <w:p w14:paraId="6BFEF960">
      <w:pPr>
        <w:rPr>
          <w:rFonts w:ascii="Century Gothic" w:hAnsi="Century Gothic" w:eastAsia="Times New Roman" w:cs="Times New Roman"/>
          <w:lang w:eastAsia="en-GB"/>
        </w:rPr>
      </w:pPr>
    </w:p>
    <w:p w14:paraId="7F983DFD">
      <w:pPr>
        <w:spacing w:line="276" w:lineRule="auto"/>
        <w:rPr>
          <w:rFonts w:hint="default" w:ascii="Times New Roman" w:hAnsi="Times New Roman" w:eastAsia="Times New Roman" w:cs="Times New Roman"/>
          <w:b/>
          <w:bCs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lang w:val="en-US" w:eastAsia="en-GB"/>
        </w:rPr>
        <w:t xml:space="preserve">Garima Mathanker </w:t>
      </w:r>
      <w:bookmarkStart w:id="0" w:name="_GoBack"/>
      <w:bookmarkEnd w:id="0"/>
    </w:p>
    <w:p w14:paraId="019578E1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Email Id: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garimamathanker16@gmail.com</w:t>
      </w:r>
    </w:p>
    <w:p w14:paraId="464511BB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Mobile: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6265457822</w:t>
      </w:r>
    </w:p>
    <w:p w14:paraId="5BFA523F">
      <w:pPr>
        <w:spacing w:line="276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175/4 Sector C , Kushwah nagar , Indore(M.P) </w:t>
      </w:r>
    </w:p>
    <w:p w14:paraId="7E81904F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 xml:space="preserve">LinkedIn id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:https://www.linkedin.com/in/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garima mathanker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-a00261252</w:t>
      </w:r>
    </w:p>
    <w:p w14:paraId="280B3777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</w:p>
    <w:p w14:paraId="059A3F55">
      <w:pPr>
        <w:shd w:val="clear" w:color="auto" w:fill="E7E6E6"/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Objective: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 </w:t>
      </w:r>
    </w:p>
    <w:p w14:paraId="564D9BE2">
      <w:pPr>
        <w:spacing w:line="276" w:lineRule="auto"/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GB"/>
        </w:rPr>
      </w:pPr>
      <w:r>
        <w:rPr>
          <w:rStyle w:val="4"/>
          <w:rFonts w:hint="default" w:ascii="Times New Roman" w:hAnsi="Times New Roman" w:eastAsia="Times New Roman" w:cs="Times New Roman"/>
          <w:i w:val="0"/>
          <w:iCs w:val="0"/>
          <w:color w:val="000000"/>
          <w:sz w:val="22"/>
          <w:szCs w:val="22"/>
          <w:shd w:val="clear" w:color="auto" w:fill="FFFFFF"/>
          <w:lang w:val="en-US"/>
        </w:rPr>
        <w:t>To get an opportunity where I can make the best of my potential and contribute to the Institution's growth, Seeking</w:t>
      </w:r>
      <w:r>
        <w:rPr>
          <w:rStyle w:val="4"/>
          <w:rFonts w:hint="default" w:ascii="Times New Roman" w:hAnsi="Times New Roman" w:eastAsia="Times New Roman" w:cs="Times New Roman"/>
          <w:i w:val="0"/>
          <w:iCs w:val="0"/>
          <w:color w:val="000000"/>
          <w:sz w:val="22"/>
          <w:szCs w:val="22"/>
          <w:shd w:val="clear" w:color="auto" w:fill="FFFFFF"/>
        </w:rPr>
        <w:t xml:space="preserve"> an internship position to explore career options in the IT sector.</w:t>
      </w:r>
    </w:p>
    <w:p w14:paraId="1C28CD58">
      <w:pPr>
        <w:shd w:val="clear" w:color="auto" w:fill="E7E6E6"/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Academic Profile:</w:t>
      </w:r>
    </w:p>
    <w:p w14:paraId="1C505CEF">
      <w:pPr>
        <w:numPr>
          <w:ilvl w:val="0"/>
          <w:numId w:val="1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Pursuing B.tech (CS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E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) from Chameli Devi Group of Institutions, Indore.</w:t>
      </w:r>
    </w:p>
    <w:p w14:paraId="506D1343">
      <w:pPr>
        <w:numPr>
          <w:ilvl w:val="0"/>
          <w:numId w:val="1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Passed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 5th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S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em (CS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E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) from Chameli Devi Group of Institutions with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7.24 CGPA.</w:t>
      </w:r>
    </w:p>
    <w:p w14:paraId="1935494C">
      <w:pPr>
        <w:numPr>
          <w:ilvl w:val="0"/>
          <w:numId w:val="1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Passed 12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vertAlign w:val="superscript"/>
          <w:lang w:eastAsia="en-GB"/>
        </w:rPr>
        <w:t xml:space="preserve">th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from M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ulti purpose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with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81%</w:t>
      </w:r>
    </w:p>
    <w:p w14:paraId="364567F8">
      <w:pPr>
        <w:pStyle w:val="9"/>
        <w:numPr>
          <w:ilvl w:val="0"/>
          <w:numId w:val="2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Passed 10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vertAlign w:val="superscript"/>
          <w:lang w:eastAsia="en-GB"/>
        </w:rPr>
        <w:t xml:space="preserve">th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from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Multi purpose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with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92.25%</w:t>
      </w:r>
    </w:p>
    <w:p w14:paraId="3622DA25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</w:p>
    <w:p w14:paraId="19774611">
      <w:pPr>
        <w:shd w:val="clear" w:color="auto" w:fill="E7E6E6"/>
        <w:spacing w:line="276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Technical Expertise:</w:t>
      </w:r>
    </w:p>
    <w:p w14:paraId="2B1804B6">
      <w:pPr>
        <w:numPr>
          <w:numId w:val="0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</w:p>
    <w:p w14:paraId="5ADE2083">
      <w:pPr>
        <w:numPr>
          <w:ilvl w:val="0"/>
          <w:numId w:val="3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Web Development    :     HTML , CSS               </w:t>
      </w:r>
    </w:p>
    <w:p w14:paraId="5BEFC4AC">
      <w:pPr>
        <w:numPr>
          <w:ilvl w:val="0"/>
          <w:numId w:val="3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Programming            :     C, Python , DSA(Python) , SQL</w:t>
      </w:r>
    </w:p>
    <w:p w14:paraId="5F04B7D2">
      <w:pPr>
        <w:numPr>
          <w:ilvl w:val="0"/>
          <w:numId w:val="3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Tools                         :     PowerBi ,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MS Excel</w:t>
      </w:r>
    </w:p>
    <w:p w14:paraId="3381FEE0">
      <w:pPr>
        <w:numPr>
          <w:numId w:val="0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</w:p>
    <w:p w14:paraId="7296DCED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</w:p>
    <w:p w14:paraId="1D1BED22">
      <w:pPr>
        <w:shd w:val="clear" w:color="auto" w:fill="E7E6E6"/>
        <w:spacing w:line="276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Skills:</w:t>
      </w:r>
    </w:p>
    <w:p w14:paraId="0738B06D">
      <w:pPr>
        <w:numPr>
          <w:ilvl w:val="0"/>
          <w:numId w:val="4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Listening </w:t>
      </w:r>
    </w:p>
    <w:p w14:paraId="2270A0A2">
      <w:pPr>
        <w:numPr>
          <w:ilvl w:val="0"/>
          <w:numId w:val="4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</w:p>
    <w:p w14:paraId="7FD034BD">
      <w:pPr>
        <w:numPr>
          <w:ilvl w:val="0"/>
          <w:numId w:val="4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Work ethic </w:t>
      </w:r>
    </w:p>
    <w:p w14:paraId="43DF18F0">
      <w:pPr>
        <w:numPr>
          <w:ilvl w:val="0"/>
          <w:numId w:val="4"/>
        </w:numPr>
        <w:spacing w:line="276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Quick deliverable </w:t>
      </w:r>
    </w:p>
    <w:p w14:paraId="28793226">
      <w:pPr>
        <w:spacing w:line="276" w:lineRule="auto"/>
        <w:ind w:left="360"/>
        <w:textAlignment w:val="baseline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</w:p>
    <w:p w14:paraId="7FCB1B9F">
      <w:pPr>
        <w:shd w:val="clear" w:color="auto" w:fill="E7E6E6"/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Personal Information</w:t>
      </w:r>
    </w:p>
    <w:p w14:paraId="619DAEA6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Father’s name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             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:        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Kamlesh Mathanker </w:t>
      </w:r>
    </w:p>
    <w:p w14:paraId="47C42CA3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Date of birth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          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16 December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200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4</w:t>
      </w:r>
    </w:p>
    <w:p w14:paraId="60272030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Gender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          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Female</w:t>
      </w:r>
    </w:p>
    <w:p w14:paraId="26132AA7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Marital Status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             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Unmarried</w:t>
      </w:r>
    </w:p>
    <w:p w14:paraId="6E64A8A4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Nationality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Indian</w:t>
      </w:r>
    </w:p>
    <w:p w14:paraId="1A0B874F">
      <w:pPr>
        <w:spacing w:line="276" w:lineRule="auto"/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Languages Known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English and Hindi</w:t>
      </w:r>
    </w:p>
    <w:p w14:paraId="66AA1960">
      <w:pPr>
        <w:spacing w:line="276" w:lineRule="auto"/>
        <w:rPr>
          <w:rFonts w:hint="default" w:ascii="Times New Roman" w:hAnsi="Times New Roman" w:eastAsia="Times New Roman" w:cs="Times New Roman"/>
          <w:lang w:val="en-US"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Hobbies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Explore new technologies and ideas</w:t>
      </w:r>
    </w:p>
    <w:p w14:paraId="57586993">
      <w:pPr>
        <w:spacing w:after="240" w:line="276" w:lineRule="auto"/>
        <w:rPr>
          <w:rFonts w:hint="default" w:ascii="Times New Roman" w:hAnsi="Times New Roman" w:eastAsia="Times New Roman" w:cs="Times New Roman"/>
          <w:lang w:eastAsia="en-GB"/>
        </w:rPr>
      </w:pPr>
    </w:p>
    <w:p w14:paraId="0A9FC768">
      <w:pPr>
        <w:spacing w:line="276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GB"/>
        </w:rPr>
        <w:t>Declaration: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all the above information is correct up to my knowledge and I bear the responsibility of the correctness.</w:t>
      </w:r>
    </w:p>
    <w:p w14:paraId="65F846BA">
      <w:pPr>
        <w:rPr>
          <w:rFonts w:hint="default" w:ascii="Times New Roman" w:hAnsi="Times New Roman" w:eastAsia="Times New Roman" w:cs="Times New Roman"/>
          <w:lang w:eastAsia="en-GB"/>
        </w:rPr>
      </w:pPr>
    </w:p>
    <w:p w14:paraId="0A619119">
      <w:pPr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Place: Indore</w:t>
      </w:r>
    </w:p>
    <w:p w14:paraId="10AEB777">
      <w:pPr>
        <w:rPr>
          <w:rFonts w:hint="default" w:ascii="Times New Roman" w:hAnsi="Times New Roman" w:eastAsia="Times New Roman" w:cs="Times New Roman"/>
          <w:lang w:eastAsia="en-GB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Date: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10 April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 xml:space="preserve"> 202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GB"/>
        </w:rPr>
        <w:t>G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en-US" w:eastAsia="en-GB"/>
        </w:rPr>
        <w:t xml:space="preserve">arima Mathanker </w:t>
      </w:r>
    </w:p>
    <w:p w14:paraId="7C3F7B1A">
      <w:pPr>
        <w:rPr>
          <w:rFonts w:hint="default" w:ascii="Times New Roman" w:hAnsi="Times New Roman" w:eastAsia="Times New Roman" w:cs="Times New Roman"/>
          <w:lang w:eastAsia="en-GB"/>
        </w:rPr>
      </w:pPr>
    </w:p>
    <w:p w14:paraId="04EED8C7">
      <w:pPr>
        <w:rPr>
          <w:rFonts w:ascii="Century Gothic" w:hAnsi="Century Gothic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DD0F83"/>
    <w:rsid w:val="779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SimSun"/>
      <w:sz w:val="24"/>
      <w:szCs w:val="24"/>
      <w:lang w:val="en-IN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qFormat/>
    <w:uiPriority w:val="99"/>
    <w:rPr>
      <w:color w:val="0000FF"/>
      <w:u w:val="single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tab-span"/>
    <w:basedOn w:val="2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975</Characters>
  <Paragraphs>42</Paragraphs>
  <TotalTime>78</TotalTime>
  <ScaleCrop>false</ScaleCrop>
  <LinksUpToDate>false</LinksUpToDate>
  <CharactersWithSpaces>1143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2023-06-14T14:03:00Z</dcterms:created>
  <dc:creator>Microsoft Office User</dc:creator>
  <cp:lastModifiedBy>Garima Mathanker</cp:lastModifiedBy>
  <dcterms:modified xsi:type="dcterms:W3CDTF">2025-04-10T13:19:32Z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7FB269A9027A436FBFA50E2CFE343FF8_13</vt:lpwstr>
  </property>
  <property fmtid="{D5CDD505-2E9C-101B-9397-08002B2CF9AE}" pid="3" name="KSOProductBuildVer">
    <vt:lpwstr>1033-12.2.0.20782</vt:lpwstr>
  </property>
</Properties>
</file>